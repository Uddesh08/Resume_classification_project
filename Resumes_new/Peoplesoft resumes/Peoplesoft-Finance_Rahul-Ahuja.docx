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FBD" w:rsidRPr="00342B9C" w:rsidRDefault="00342B9C" w:rsidP="00FC0438">
      <w:pPr>
        <w:rPr>
          <w:b/>
          <w:sz w:val="22"/>
          <w:szCs w:val="22"/>
          <w:lang w:val="fr-FR"/>
        </w:rPr>
      </w:pPr>
      <w:bookmarkStart w:id="0" w:name="_GoBack"/>
      <w:bookmarkEnd w:id="0"/>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8405B"/>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FC9FFB1-F2CF-4BCC-9BA8-5ACB36FF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438"/>
    <w:pPr>
      <w:overflowPunct w:val="0"/>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1519</Words>
  <Characters>8661</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word</cp:lastModifiedBy>
  <cp:revision>2</cp:revision>
  <dcterms:created xsi:type="dcterms:W3CDTF">2023-07-21T05:03:00Z</dcterms:created>
  <dcterms:modified xsi:type="dcterms:W3CDTF">2023-07-21T05:03:00Z</dcterms:modified>
</cp:coreProperties>
</file>