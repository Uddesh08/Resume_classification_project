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revisionView w:inkAnnotation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A3A84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C1CC3A1-2295-4646-99B9-81A8039B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word</cp:lastModifiedBy>
  <cp:revision>2</cp:revision>
  <cp:lastPrinted>2112-12-31T23:00:00Z</cp:lastPrinted>
  <dcterms:created xsi:type="dcterms:W3CDTF">2023-07-21T05:03:00Z</dcterms:created>
  <dcterms:modified xsi:type="dcterms:W3CDTF">2023-07-21T05:03:00Z</dcterms:modified>
</cp:coreProperties>
</file>